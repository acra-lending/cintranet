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E454" w14:textId="77777777" w:rsidR="00A9204E" w:rsidRDefault="00EB577A" w:rsidP="00EB577A">
      <w:pPr>
        <w:jc w:val="center"/>
      </w:pPr>
      <w:r>
        <w:rPr>
          <w:noProof/>
        </w:rPr>
        <w:drawing>
          <wp:inline distT="0" distB="0" distL="0" distR="0" wp14:anchorId="7407BC03" wp14:editId="67C4A9C9">
            <wp:extent cx="2390476" cy="6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4554" w14:textId="63DF9520" w:rsidR="00EB577A" w:rsidRDefault="00037B98" w:rsidP="00EB577A">
      <w:pPr>
        <w:jc w:val="center"/>
      </w:pPr>
      <w:r>
        <w:t>Bank statement documentation checklist</w:t>
      </w:r>
      <w:r w:rsidR="00CA63C0">
        <w:t xml:space="preserve"> – 08/21/2018</w:t>
      </w:r>
    </w:p>
    <w:p w14:paraId="3AD32F4F" w14:textId="77777777" w:rsidR="00CA63C0" w:rsidRDefault="00CA63C0" w:rsidP="00CA63C0"/>
    <w:p w14:paraId="7CCD5F9F" w14:textId="59E9CDE3" w:rsidR="00CA63C0" w:rsidRDefault="00CA63C0" w:rsidP="00CA63C0">
      <w:proofErr w:type="gramStart"/>
      <w:r>
        <w:t>Borrower:_</w:t>
      </w:r>
      <w:proofErr w:type="gramEnd"/>
      <w:r>
        <w:t>________________</w:t>
      </w:r>
      <w:r w:rsidR="00461E0B">
        <w:t>___</w:t>
      </w:r>
      <w:r>
        <w:t xml:space="preserve">___________  </w:t>
      </w:r>
      <w:proofErr w:type="spellStart"/>
      <w:r>
        <w:t>LO:___________________Date</w:t>
      </w:r>
      <w:proofErr w:type="spellEnd"/>
      <w:r>
        <w:t>:_____________ LN#__________________</w:t>
      </w:r>
    </w:p>
    <w:p w14:paraId="6A52E9FA" w14:textId="77777777" w:rsidR="00CA63C0" w:rsidRDefault="00CA63C0" w:rsidP="00CA63C0"/>
    <w:p w14:paraId="2FDA0019" w14:textId="58E3CAF7" w:rsidR="00CA63C0" w:rsidRDefault="00CA63C0" w:rsidP="00CA63C0">
      <w:r>
        <w:t>Purch/</w:t>
      </w:r>
      <w:proofErr w:type="gramStart"/>
      <w:r>
        <w:t>Refi:_</w:t>
      </w:r>
      <w:proofErr w:type="gramEnd"/>
      <w:r>
        <w:t>________</w:t>
      </w:r>
      <w:r w:rsidR="00461E0B">
        <w:t>___</w:t>
      </w:r>
      <w:r>
        <w:t xml:space="preserve">_____  C/O – R/T </w:t>
      </w:r>
      <w:r w:rsidR="00461E0B">
        <w:t xml:space="preserve">     </w:t>
      </w:r>
      <w:proofErr w:type="spellStart"/>
      <w:r w:rsidR="00461E0B">
        <w:t>Program:____________________________p</w:t>
      </w:r>
      <w:r>
        <w:t>rop</w:t>
      </w:r>
      <w:proofErr w:type="spellEnd"/>
      <w:r>
        <w:t xml:space="preserve"> type:</w:t>
      </w:r>
      <w:r w:rsidR="00461E0B">
        <w:t>___________________</w:t>
      </w:r>
      <w:r>
        <w:t xml:space="preserve"> </w:t>
      </w:r>
    </w:p>
    <w:p w14:paraId="59429759" w14:textId="77777777" w:rsidR="00CA63C0" w:rsidRDefault="00CA63C0" w:rsidP="00CA63C0"/>
    <w:p w14:paraId="6AB50A1F" w14:textId="6B30E532" w:rsidR="00CA63C0" w:rsidRDefault="00CA63C0" w:rsidP="00CA63C0">
      <w:r>
        <w:t>Loan amount$____</w:t>
      </w:r>
      <w:r w:rsidR="00461E0B">
        <w:t>___</w:t>
      </w:r>
      <w:r>
        <w:t xml:space="preserve">______   </w:t>
      </w:r>
      <w:proofErr w:type="gramStart"/>
      <w:r>
        <w:t>rate:_</w:t>
      </w:r>
      <w:proofErr w:type="gramEnd"/>
      <w:r>
        <w:t>________%    LPC:  Yes/No  S</w:t>
      </w:r>
      <w:r w:rsidR="00461E0B">
        <w:t>t</w:t>
      </w:r>
      <w:r>
        <w:t>ate:_______ LTV:__________%</w:t>
      </w:r>
      <w:r w:rsidR="00461E0B">
        <w:t xml:space="preserve"> occupancy:__________</w:t>
      </w:r>
    </w:p>
    <w:p w14:paraId="3E522A78" w14:textId="77777777" w:rsidR="00CA63C0" w:rsidRDefault="00CA63C0" w:rsidP="00CA63C0"/>
    <w:p w14:paraId="713403F3" w14:textId="5B6E2A9E" w:rsidR="00CA63C0" w:rsidRDefault="00CA63C0" w:rsidP="00461E0B">
      <w:r>
        <w:t>Income type</w:t>
      </w:r>
      <w:r w:rsidR="00461E0B">
        <w:t xml:space="preserve"> Self </w:t>
      </w:r>
      <w:proofErr w:type="gramStart"/>
      <w:r w:rsidR="00461E0B">
        <w:t>employed  [</w:t>
      </w:r>
      <w:proofErr w:type="gramEnd"/>
      <w:r w:rsidR="00461E0B">
        <w:t xml:space="preserve">   ] 12 month  [   ] 24 months  Bank statements</w:t>
      </w:r>
    </w:p>
    <w:p w14:paraId="7388709E" w14:textId="77DFED32" w:rsidR="00CA63C0" w:rsidRDefault="00CA63C0" w:rsidP="00CA63C0"/>
    <w:p w14:paraId="6657DE80" w14:textId="77777777" w:rsidR="00461E0B" w:rsidRDefault="00461E0B" w:rsidP="00461E0B">
      <w:pPr>
        <w:rPr>
          <w:b/>
          <w:u w:val="single"/>
        </w:rPr>
      </w:pPr>
      <w:r w:rsidRPr="00EB577A">
        <w:rPr>
          <w:b/>
          <w:u w:val="single"/>
        </w:rPr>
        <w:t>REQUIRED DOCS ON ALL FILES</w:t>
      </w:r>
    </w:p>
    <w:p w14:paraId="53FFBA07" w14:textId="2D60636D" w:rsidR="00461E0B" w:rsidRDefault="00461E0B" w:rsidP="00461E0B">
      <w:pPr>
        <w:pStyle w:val="ListParagraph"/>
        <w:numPr>
          <w:ilvl w:val="0"/>
          <w:numId w:val="26"/>
        </w:numPr>
      </w:pPr>
      <w:r>
        <w:t>Retail synopsis – include detailed information on the transaction</w:t>
      </w:r>
    </w:p>
    <w:p w14:paraId="65D30D8F" w14:textId="5E794B4C" w:rsidR="001B246B" w:rsidRDefault="001B246B" w:rsidP="00461E0B">
      <w:pPr>
        <w:pStyle w:val="ListParagraph"/>
        <w:numPr>
          <w:ilvl w:val="0"/>
          <w:numId w:val="26"/>
        </w:numPr>
      </w:pPr>
      <w:r>
        <w:t>Closing Agent Information – (For Purchases Only)</w:t>
      </w:r>
    </w:p>
    <w:p w14:paraId="14907D1B" w14:textId="77777777" w:rsidR="00461E0B" w:rsidRDefault="00461E0B" w:rsidP="00461E0B">
      <w:pPr>
        <w:pStyle w:val="ListParagraph"/>
        <w:numPr>
          <w:ilvl w:val="0"/>
          <w:numId w:val="26"/>
        </w:numPr>
      </w:pPr>
      <w:r>
        <w:t>Borrower authorization – signed and dated by all borrowers.</w:t>
      </w:r>
    </w:p>
    <w:p w14:paraId="061C3121" w14:textId="77777777" w:rsidR="00461E0B" w:rsidRDefault="00461E0B" w:rsidP="00461E0B">
      <w:pPr>
        <w:pStyle w:val="ListParagraph"/>
        <w:numPr>
          <w:ilvl w:val="0"/>
          <w:numId w:val="26"/>
        </w:numPr>
      </w:pPr>
      <w:r>
        <w:t xml:space="preserve">E Consent form – signed and dated by all borrowers. </w:t>
      </w:r>
    </w:p>
    <w:p w14:paraId="02957AEF" w14:textId="77777777" w:rsidR="00461E0B" w:rsidRDefault="00461E0B" w:rsidP="00461E0B">
      <w:pPr>
        <w:pStyle w:val="ListParagraph"/>
        <w:numPr>
          <w:ilvl w:val="0"/>
          <w:numId w:val="26"/>
        </w:numPr>
      </w:pPr>
      <w:r>
        <w:t>Copy of the driver’s license – for all borrowers</w:t>
      </w:r>
    </w:p>
    <w:p w14:paraId="3B99E24A" w14:textId="0973471D" w:rsidR="00461E0B" w:rsidRDefault="00461E0B" w:rsidP="00461E0B">
      <w:pPr>
        <w:pStyle w:val="ListParagraph"/>
        <w:numPr>
          <w:ilvl w:val="0"/>
          <w:numId w:val="26"/>
        </w:numPr>
      </w:pPr>
      <w:r>
        <w:t>Copy of SS card or Resident alien card – for all borrowers</w:t>
      </w:r>
      <w:r w:rsidR="00354D62">
        <w:t xml:space="preserve"> (SSA-89 form if either is not available)</w:t>
      </w:r>
    </w:p>
    <w:p w14:paraId="198B04F5" w14:textId="03F2D5DD" w:rsidR="00461E0B" w:rsidRDefault="00461E0B" w:rsidP="00461E0B">
      <w:pPr>
        <w:pStyle w:val="ListParagraph"/>
        <w:numPr>
          <w:ilvl w:val="0"/>
          <w:numId w:val="26"/>
        </w:numPr>
      </w:pPr>
      <w:r>
        <w:t>Sitex report</w:t>
      </w:r>
      <w:r w:rsidR="00354D62">
        <w:t xml:space="preserve"> for subject property</w:t>
      </w:r>
    </w:p>
    <w:p w14:paraId="22EF8D22" w14:textId="5B0613F6" w:rsidR="00461E0B" w:rsidRDefault="00461E0B" w:rsidP="00037B98">
      <w:pPr>
        <w:rPr>
          <w:b/>
          <w:u w:val="single"/>
        </w:rPr>
      </w:pPr>
      <w:r>
        <w:rPr>
          <w:b/>
          <w:u w:val="single"/>
        </w:rPr>
        <w:t>HOUSING – If renting:</w:t>
      </w:r>
    </w:p>
    <w:p w14:paraId="19F102D1" w14:textId="4A42F3D6" w:rsidR="00461E0B" w:rsidRPr="00037B98" w:rsidRDefault="00461E0B" w:rsidP="00461E0B">
      <w:pPr>
        <w:pStyle w:val="ListParagraph"/>
        <w:numPr>
          <w:ilvl w:val="0"/>
          <w:numId w:val="26"/>
        </w:numPr>
        <w:rPr>
          <w:b/>
          <w:u w:val="single"/>
        </w:rPr>
      </w:pPr>
      <w:r>
        <w:t>Current landlords name and phone number ________________________________________________________</w:t>
      </w:r>
    </w:p>
    <w:p w14:paraId="05912C71" w14:textId="141C760A" w:rsidR="00037B98" w:rsidRPr="00031A16" w:rsidRDefault="00037B98" w:rsidP="00037B98">
      <w:pPr>
        <w:pStyle w:val="ListParagraph"/>
        <w:numPr>
          <w:ilvl w:val="1"/>
          <w:numId w:val="26"/>
        </w:numPr>
        <w:rPr>
          <w:b/>
          <w:u w:val="single"/>
        </w:rPr>
      </w:pPr>
      <w:r>
        <w:t>Written verification of rent can be used ONLY if its property management company collecting rent</w:t>
      </w:r>
    </w:p>
    <w:p w14:paraId="4E05C2EC" w14:textId="6E4A7F25" w:rsidR="00461E0B" w:rsidRPr="00031A16" w:rsidRDefault="00461E0B" w:rsidP="00461E0B">
      <w:pPr>
        <w:pStyle w:val="ListParagraph"/>
        <w:numPr>
          <w:ilvl w:val="0"/>
          <w:numId w:val="26"/>
        </w:numPr>
      </w:pPr>
      <w:r w:rsidRPr="00031A16">
        <w:t>12 months cancelled checks</w:t>
      </w:r>
      <w:r>
        <w:t xml:space="preserve"> </w:t>
      </w:r>
      <w:r w:rsidR="00037B98">
        <w:t>front and back</w:t>
      </w:r>
      <w:r>
        <w:t>- if cash 12 months bank statements showing rental funds withdrawal</w:t>
      </w:r>
    </w:p>
    <w:p w14:paraId="4E13BE03" w14:textId="77777777" w:rsidR="00461E0B" w:rsidRDefault="00461E0B" w:rsidP="00461E0B">
      <w:pPr>
        <w:pStyle w:val="ListParagraph"/>
        <w:numPr>
          <w:ilvl w:val="1"/>
          <w:numId w:val="26"/>
        </w:numPr>
      </w:pPr>
      <w:r w:rsidRPr="00031A16">
        <w:t>If private or LTV’s over 80%</w:t>
      </w:r>
    </w:p>
    <w:p w14:paraId="666D509B" w14:textId="77777777" w:rsidR="00461E0B" w:rsidRDefault="00461E0B" w:rsidP="00461E0B">
      <w:pPr>
        <w:pStyle w:val="ListParagraph"/>
        <w:numPr>
          <w:ilvl w:val="0"/>
          <w:numId w:val="26"/>
        </w:numPr>
      </w:pPr>
      <w:r>
        <w:t xml:space="preserve">Living rent free – Signed and dated LOE from the current homeowner that the borrower living rent free. </w:t>
      </w:r>
    </w:p>
    <w:p w14:paraId="538BF06A" w14:textId="77777777" w:rsidR="00037B98" w:rsidRDefault="00037B98" w:rsidP="00037B98">
      <w:pPr>
        <w:rPr>
          <w:b/>
          <w:u w:val="single"/>
        </w:rPr>
      </w:pPr>
      <w:r>
        <w:rPr>
          <w:b/>
          <w:u w:val="single"/>
        </w:rPr>
        <w:t>HOUSING – If borrower 1 or more properties:</w:t>
      </w:r>
    </w:p>
    <w:p w14:paraId="3A92E3A8" w14:textId="77777777" w:rsidR="00037B98" w:rsidRPr="00531C17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 xml:space="preserve">Copy of most recent mortgage statement on </w:t>
      </w:r>
      <w:r w:rsidRPr="002815B1">
        <w:rPr>
          <w:u w:val="single"/>
        </w:rPr>
        <w:t>all properties</w:t>
      </w:r>
      <w:r>
        <w:t xml:space="preserve"> owned</w:t>
      </w:r>
    </w:p>
    <w:p w14:paraId="30347302" w14:textId="77777777" w:rsidR="00037B98" w:rsidRDefault="00037B98" w:rsidP="00037B98">
      <w:pPr>
        <w:pStyle w:val="ListParagraph"/>
        <w:numPr>
          <w:ilvl w:val="0"/>
          <w:numId w:val="27"/>
        </w:numPr>
      </w:pPr>
      <w:r w:rsidRPr="00531C17">
        <w:t>Private m</w:t>
      </w:r>
      <w:r>
        <w:t>ortgage</w:t>
      </w:r>
      <w:r w:rsidRPr="00531C17">
        <w:t xml:space="preserve"> contact with 12 mo</w:t>
      </w:r>
      <w:r>
        <w:t xml:space="preserve">nths </w:t>
      </w:r>
      <w:r w:rsidRPr="00531C17">
        <w:t>checks or bank statements</w:t>
      </w:r>
      <w:r>
        <w:t xml:space="preserve"> AND note</w:t>
      </w:r>
    </w:p>
    <w:p w14:paraId="672CD86F" w14:textId="1411B416" w:rsidR="00037B98" w:rsidRPr="00531C17" w:rsidRDefault="00354D62" w:rsidP="00354D62">
      <w:pPr>
        <w:pStyle w:val="ListParagraph"/>
        <w:numPr>
          <w:ilvl w:val="0"/>
          <w:numId w:val="27"/>
        </w:numPr>
      </w:pPr>
      <w:r>
        <w:t>Rated on credit report</w:t>
      </w:r>
    </w:p>
    <w:p w14:paraId="3E7809D1" w14:textId="78D52311" w:rsidR="00037B98" w:rsidRDefault="00037B98" w:rsidP="00037B98">
      <w:pPr>
        <w:pStyle w:val="ListParagraph"/>
        <w:numPr>
          <w:ilvl w:val="0"/>
          <w:numId w:val="27"/>
        </w:numPr>
      </w:pPr>
      <w:r w:rsidRPr="002815B1">
        <w:t>Taxes statements</w:t>
      </w:r>
      <w:r w:rsidR="00354D62">
        <w:t xml:space="preserve"> (</w:t>
      </w:r>
      <w:proofErr w:type="spellStart"/>
      <w:r w:rsidR="00354D62">
        <w:t>sitex</w:t>
      </w:r>
      <w:proofErr w:type="spellEnd"/>
      <w:r w:rsidR="00354D62">
        <w:t xml:space="preserve"> report)</w:t>
      </w:r>
      <w:r w:rsidRPr="002815B1">
        <w:t xml:space="preserve"> and/or hazard insurance if not included in mortgage payments</w:t>
      </w:r>
      <w:r>
        <w:t>.</w:t>
      </w:r>
    </w:p>
    <w:p w14:paraId="1E1D7B8F" w14:textId="350A5B05" w:rsidR="00037B98" w:rsidRDefault="00037B98" w:rsidP="00037B98">
      <w:pPr>
        <w:pStyle w:val="ListParagraph"/>
        <w:numPr>
          <w:ilvl w:val="0"/>
          <w:numId w:val="27"/>
        </w:numPr>
      </w:pPr>
      <w:r>
        <w:t>HOA statements if applicable</w:t>
      </w:r>
    </w:p>
    <w:p w14:paraId="7C9E7656" w14:textId="3FDB4F95" w:rsidR="00037B98" w:rsidRPr="0032390C" w:rsidRDefault="00A75C94" w:rsidP="00037B98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 xml:space="preserve">W-2 </w:t>
      </w:r>
      <w:r w:rsidR="00037B98" w:rsidRPr="0032390C">
        <w:rPr>
          <w:b/>
          <w:u w:val="single"/>
        </w:rPr>
        <w:t>EMPLOYMENT</w:t>
      </w:r>
    </w:p>
    <w:p w14:paraId="662EB90D" w14:textId="3283D0FB" w:rsidR="00037B98" w:rsidRPr="00A75C94" w:rsidRDefault="00A75C94" w:rsidP="00037B98">
      <w:pPr>
        <w:pStyle w:val="ListParagraph"/>
        <w:numPr>
          <w:ilvl w:val="0"/>
          <w:numId w:val="27"/>
        </w:numPr>
        <w:rPr>
          <w:i/>
        </w:rPr>
      </w:pPr>
      <w:r w:rsidRPr="00A75C94">
        <w:rPr>
          <w:i/>
        </w:rPr>
        <w:t>30 days paystubs borrower 1</w:t>
      </w:r>
      <w:r>
        <w:t xml:space="preserve">     </w:t>
      </w:r>
      <w:proofErr w:type="gramStart"/>
      <w:r>
        <w:t xml:space="preserve">   [</w:t>
      </w:r>
      <w:proofErr w:type="gramEnd"/>
      <w:r>
        <w:t xml:space="preserve">   ]  borrower 2</w:t>
      </w:r>
    </w:p>
    <w:p w14:paraId="2ACC0105" w14:textId="2BA0AE1E" w:rsidR="00037B98" w:rsidRPr="00A75C94" w:rsidRDefault="00A75C94" w:rsidP="00037B98">
      <w:pPr>
        <w:pStyle w:val="ListParagraph"/>
        <w:numPr>
          <w:ilvl w:val="1"/>
          <w:numId w:val="27"/>
        </w:numPr>
        <w:rPr>
          <w:i/>
        </w:rPr>
      </w:pPr>
      <w:r w:rsidRPr="00A75C94">
        <w:rPr>
          <w:i/>
        </w:rPr>
        <w:t>Full 30 days ____________________________________________________________________________</w:t>
      </w:r>
    </w:p>
    <w:p w14:paraId="4E448DFD" w14:textId="15C121EB" w:rsidR="00A75C94" w:rsidRDefault="00A75C94" w:rsidP="00037B98">
      <w:pPr>
        <w:pStyle w:val="ListParagraph"/>
        <w:numPr>
          <w:ilvl w:val="1"/>
          <w:numId w:val="27"/>
        </w:numPr>
      </w:pPr>
      <w:r>
        <w:t>If borrower income is 25% or more commission income we will need 2017/2016 1040’s</w:t>
      </w:r>
    </w:p>
    <w:p w14:paraId="2D3EE467" w14:textId="218B6E0B" w:rsidR="00A75C94" w:rsidRDefault="00A75C94" w:rsidP="00037B98">
      <w:pPr>
        <w:pStyle w:val="ListParagraph"/>
        <w:numPr>
          <w:ilvl w:val="1"/>
          <w:numId w:val="27"/>
        </w:numPr>
      </w:pPr>
      <w:r>
        <w:t>Check paystubs for loans, child support, alimony etc. that will need to be document in debts</w:t>
      </w:r>
    </w:p>
    <w:p w14:paraId="297E12A6" w14:textId="3818E1C8" w:rsidR="00037B98" w:rsidRDefault="00A75C94" w:rsidP="00A75C94">
      <w:pPr>
        <w:pStyle w:val="ListParagraph"/>
        <w:numPr>
          <w:ilvl w:val="0"/>
          <w:numId w:val="27"/>
        </w:numPr>
      </w:pPr>
      <w:r>
        <w:t>20</w:t>
      </w:r>
      <w:r w:rsidR="001B246B">
        <w:t>20</w:t>
      </w:r>
      <w:r>
        <w:t>/20</w:t>
      </w:r>
      <w:r w:rsidR="001B246B">
        <w:t>21</w:t>
      </w:r>
      <w:r>
        <w:t xml:space="preserve"> w-2s________________________________________________________________________________</w:t>
      </w:r>
    </w:p>
    <w:p w14:paraId="399BF7B5" w14:textId="39C6ABFF" w:rsidR="00037B98" w:rsidRDefault="00A75C94" w:rsidP="00037B98">
      <w:pPr>
        <w:pStyle w:val="ListParagraph"/>
        <w:numPr>
          <w:ilvl w:val="1"/>
          <w:numId w:val="27"/>
        </w:numPr>
      </w:pPr>
      <w:r>
        <w:t xml:space="preserve">All </w:t>
      </w:r>
      <w:proofErr w:type="gramStart"/>
      <w:r>
        <w:t>employers:_</w:t>
      </w:r>
      <w:proofErr w:type="gramEnd"/>
      <w:r>
        <w:t>__________________________________________________________________________</w:t>
      </w:r>
    </w:p>
    <w:p w14:paraId="22116602" w14:textId="77777777" w:rsidR="00037B98" w:rsidRDefault="00037B98" w:rsidP="00037B98">
      <w:pPr>
        <w:pStyle w:val="ListParagraph"/>
        <w:numPr>
          <w:ilvl w:val="0"/>
          <w:numId w:val="27"/>
        </w:numPr>
      </w:pPr>
      <w:r>
        <w:t>SS Or Pension Award letters and 2 Bank statements to show auto deposits</w:t>
      </w:r>
    </w:p>
    <w:p w14:paraId="108331A6" w14:textId="1368D96D" w:rsidR="00037B98" w:rsidRDefault="00037B98" w:rsidP="00037B98">
      <w:pPr>
        <w:pStyle w:val="ListParagraph"/>
        <w:numPr>
          <w:ilvl w:val="0"/>
          <w:numId w:val="27"/>
        </w:numPr>
      </w:pPr>
      <w:r>
        <w:t xml:space="preserve">Current rental agreements (signed with all pages) - if using rental income to qualify and must be current </w:t>
      </w:r>
    </w:p>
    <w:p w14:paraId="14145565" w14:textId="77777777" w:rsidR="00037B98" w:rsidRDefault="00037B98" w:rsidP="00037B98">
      <w:pPr>
        <w:pStyle w:val="ListParagraph"/>
        <w:numPr>
          <w:ilvl w:val="1"/>
          <w:numId w:val="27"/>
        </w:numPr>
      </w:pPr>
      <w:r>
        <w:t>LOE if rental agreements out of date and amounts have changed</w:t>
      </w:r>
    </w:p>
    <w:p w14:paraId="6B1CBDFC" w14:textId="77777777" w:rsidR="00037B98" w:rsidRDefault="00037B98" w:rsidP="00037B98">
      <w:pPr>
        <w:pStyle w:val="ListParagraph"/>
        <w:numPr>
          <w:ilvl w:val="0"/>
          <w:numId w:val="27"/>
        </w:numPr>
      </w:pPr>
      <w:r>
        <w:t>3 months bank statements to show rental deposits (for Bank statement loans if deposited in another acct.)</w:t>
      </w:r>
    </w:p>
    <w:p w14:paraId="0622A996" w14:textId="7DACD4FB" w:rsidR="00037B98" w:rsidRDefault="00037B98" w:rsidP="00037B98">
      <w:pPr>
        <w:rPr>
          <w:b/>
          <w:u w:val="single"/>
        </w:rPr>
      </w:pPr>
      <w:r>
        <w:rPr>
          <w:b/>
          <w:u w:val="single"/>
        </w:rPr>
        <w:t>ASSETS if needed for purchase, short to close etc.:</w:t>
      </w:r>
    </w:p>
    <w:p w14:paraId="7AD09177" w14:textId="77777777" w:rsidR="00037B98" w:rsidRDefault="00037B98" w:rsidP="00037B98">
      <w:pPr>
        <w:pStyle w:val="ListParagraph"/>
        <w:numPr>
          <w:ilvl w:val="0"/>
          <w:numId w:val="27"/>
        </w:numPr>
      </w:pPr>
      <w:r>
        <w:t xml:space="preserve">2 months most recent bank statements (all pages and no strikeouts) </w:t>
      </w:r>
    </w:p>
    <w:p w14:paraId="2E69885B" w14:textId="77777777" w:rsidR="00037B98" w:rsidRDefault="00037B98" w:rsidP="00037B98">
      <w:pPr>
        <w:pStyle w:val="ListParagraph"/>
        <w:numPr>
          <w:ilvl w:val="1"/>
          <w:numId w:val="27"/>
        </w:numPr>
      </w:pPr>
      <w:r>
        <w:t xml:space="preserve">Checking, saving, mutual funds, CD’s etc. </w:t>
      </w:r>
    </w:p>
    <w:p w14:paraId="21A0C3EE" w14:textId="77777777" w:rsidR="00037B98" w:rsidRDefault="00037B98" w:rsidP="00037B98">
      <w:pPr>
        <w:pStyle w:val="ListParagraph"/>
        <w:numPr>
          <w:ilvl w:val="0"/>
          <w:numId w:val="27"/>
        </w:numPr>
      </w:pPr>
      <w:r>
        <w:t>Source and paper trail unusual or large deposits and include LOE</w:t>
      </w:r>
    </w:p>
    <w:p w14:paraId="2F895622" w14:textId="77777777" w:rsidR="00037B98" w:rsidRDefault="00037B98" w:rsidP="00037B98">
      <w:pPr>
        <w:pStyle w:val="ListParagraph"/>
        <w:numPr>
          <w:ilvl w:val="0"/>
          <w:numId w:val="27"/>
        </w:numPr>
      </w:pPr>
      <w:r>
        <w:t>Gift letter signed by all parties and document Donors Ability to gift (Bank statement)</w:t>
      </w:r>
    </w:p>
    <w:p w14:paraId="42BA1391" w14:textId="77777777" w:rsidR="00037B98" w:rsidRDefault="00037B98" w:rsidP="00037B98">
      <w:pPr>
        <w:pStyle w:val="ListParagraph"/>
        <w:numPr>
          <w:ilvl w:val="1"/>
          <w:numId w:val="27"/>
        </w:numPr>
      </w:pPr>
      <w:r>
        <w:t>Include documentation of transfer of funds</w:t>
      </w:r>
    </w:p>
    <w:p w14:paraId="27691668" w14:textId="77777777" w:rsidR="00037B98" w:rsidRDefault="00037B98" w:rsidP="00037B98">
      <w:pPr>
        <w:rPr>
          <w:b/>
          <w:u w:val="single"/>
        </w:rPr>
      </w:pPr>
      <w:r>
        <w:rPr>
          <w:b/>
          <w:u w:val="single"/>
        </w:rPr>
        <w:t>CREDIT:</w:t>
      </w:r>
    </w:p>
    <w:p w14:paraId="058D5486" w14:textId="77777777" w:rsidR="00037B98" w:rsidRPr="005D3EC5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>Copy of BK papers, include all schedules</w:t>
      </w:r>
    </w:p>
    <w:p w14:paraId="19F049C3" w14:textId="77777777" w:rsidR="00037B98" w:rsidRPr="005D3EC5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>Complete Divorce papers</w:t>
      </w:r>
    </w:p>
    <w:p w14:paraId="324A7058" w14:textId="77777777" w:rsidR="00037B98" w:rsidRPr="005D3EC5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>Complete copy of Child support papers</w:t>
      </w:r>
    </w:p>
    <w:p w14:paraId="6CC4A3C7" w14:textId="37277908" w:rsidR="00037B98" w:rsidRPr="00037B98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>Current Statements for all creditors being paid off through the loan</w:t>
      </w:r>
    </w:p>
    <w:p w14:paraId="005AF337" w14:textId="0E1DD4F5" w:rsidR="00037B98" w:rsidRPr="00354D62" w:rsidRDefault="00037B98" w:rsidP="00037B98">
      <w:pPr>
        <w:pStyle w:val="ListParagraph"/>
        <w:numPr>
          <w:ilvl w:val="1"/>
          <w:numId w:val="27"/>
        </w:numPr>
        <w:rPr>
          <w:b/>
          <w:u w:val="single"/>
        </w:rPr>
      </w:pPr>
      <w:r>
        <w:t>All collections and judgements must be paid if last action date is within last 2 years</w:t>
      </w:r>
      <w:r w:rsidR="00354D62">
        <w:t xml:space="preserve"> </w:t>
      </w:r>
    </w:p>
    <w:p w14:paraId="297F815D" w14:textId="1A2CA2E4" w:rsidR="00354D62" w:rsidRPr="005D3EC5" w:rsidRDefault="00354D62" w:rsidP="00037B98">
      <w:pPr>
        <w:pStyle w:val="ListParagraph"/>
        <w:numPr>
          <w:ilvl w:val="1"/>
          <w:numId w:val="27"/>
        </w:numPr>
        <w:rPr>
          <w:b/>
          <w:u w:val="single"/>
        </w:rPr>
      </w:pPr>
      <w:r>
        <w:t xml:space="preserve">Medical collections do not need to be paid off. </w:t>
      </w:r>
    </w:p>
    <w:p w14:paraId="4ECBF1E4" w14:textId="77777777" w:rsidR="00037B98" w:rsidRPr="005D3EC5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>short sale agreements (if pending)</w:t>
      </w:r>
    </w:p>
    <w:p w14:paraId="010BA78D" w14:textId="77777777" w:rsidR="00037B98" w:rsidRPr="00531C17" w:rsidRDefault="00037B98" w:rsidP="00037B98">
      <w:pPr>
        <w:pStyle w:val="ListParagraph"/>
        <w:numPr>
          <w:ilvl w:val="0"/>
          <w:numId w:val="27"/>
        </w:numPr>
        <w:rPr>
          <w:b/>
          <w:u w:val="single"/>
        </w:rPr>
      </w:pPr>
      <w:r>
        <w:t>Foreclosure documentation (if needed as proof)</w:t>
      </w:r>
    </w:p>
    <w:p w14:paraId="649B877B" w14:textId="3D71D4C7" w:rsidR="00461E0B" w:rsidRDefault="00461E0B" w:rsidP="00CA63C0"/>
    <w:p w14:paraId="52FCA8DD" w14:textId="62C20B29" w:rsidR="00354D62" w:rsidRDefault="00354D62" w:rsidP="00CA63C0">
      <w:pPr>
        <w:rPr>
          <w:b/>
          <w:u w:val="single"/>
        </w:rPr>
      </w:pPr>
      <w:r w:rsidRPr="00354D62">
        <w:rPr>
          <w:b/>
          <w:u w:val="single"/>
        </w:rPr>
        <w:t>Other:</w:t>
      </w:r>
    </w:p>
    <w:p w14:paraId="48476570" w14:textId="403E7C4D" w:rsidR="00354D62" w:rsidRDefault="00354D62" w:rsidP="00354D62">
      <w:pPr>
        <w:pStyle w:val="ListParagraph"/>
        <w:numPr>
          <w:ilvl w:val="0"/>
          <w:numId w:val="37"/>
        </w:numPr>
      </w:pPr>
      <w:r>
        <w:t>______________________________________________________________________________________________</w:t>
      </w:r>
    </w:p>
    <w:p w14:paraId="38335B48" w14:textId="5E128341" w:rsidR="00354D62" w:rsidRDefault="00354D62" w:rsidP="00354D62">
      <w:pPr>
        <w:pStyle w:val="ListParagraph"/>
        <w:numPr>
          <w:ilvl w:val="0"/>
          <w:numId w:val="37"/>
        </w:numPr>
      </w:pPr>
      <w:r>
        <w:t>______________________________________________________________________________________________</w:t>
      </w:r>
    </w:p>
    <w:p w14:paraId="07422C23" w14:textId="6C265F6C" w:rsidR="00354D62" w:rsidRDefault="00354D62" w:rsidP="00354D62">
      <w:pPr>
        <w:pStyle w:val="ListParagraph"/>
        <w:numPr>
          <w:ilvl w:val="0"/>
          <w:numId w:val="37"/>
        </w:numPr>
      </w:pPr>
      <w:r>
        <w:t>______________________________________________________________________________________________</w:t>
      </w:r>
    </w:p>
    <w:p w14:paraId="1727A33B" w14:textId="2FD5A869" w:rsidR="00354D62" w:rsidRDefault="00354D62" w:rsidP="00354D62">
      <w:pPr>
        <w:pStyle w:val="ListParagraph"/>
        <w:numPr>
          <w:ilvl w:val="0"/>
          <w:numId w:val="37"/>
        </w:numPr>
      </w:pPr>
      <w:r>
        <w:t>______________________________________________________________________________________________</w:t>
      </w:r>
    </w:p>
    <w:p w14:paraId="32AA9E49" w14:textId="63FB4F76" w:rsidR="00354D62" w:rsidRDefault="00354D62" w:rsidP="00354D62">
      <w:pPr>
        <w:pStyle w:val="ListParagraph"/>
        <w:numPr>
          <w:ilvl w:val="0"/>
          <w:numId w:val="37"/>
        </w:numPr>
      </w:pPr>
      <w:r>
        <w:t>______________________________________________________________________________________________</w:t>
      </w:r>
    </w:p>
    <w:p w14:paraId="3B244F1D" w14:textId="2700CA4B" w:rsidR="00354D62" w:rsidRPr="00354D62" w:rsidRDefault="00354D62" w:rsidP="00354D62">
      <w:pPr>
        <w:pStyle w:val="ListParagraph"/>
        <w:numPr>
          <w:ilvl w:val="0"/>
          <w:numId w:val="37"/>
        </w:numPr>
      </w:pPr>
      <w:r>
        <w:t>______________________________________________________________________________________________</w:t>
      </w:r>
    </w:p>
    <w:sectPr w:rsidR="00354D62" w:rsidRPr="00354D62" w:rsidSect="00CA63C0">
      <w:pgSz w:w="12240" w:h="20160" w:code="5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EB112E"/>
    <w:multiLevelType w:val="hybridMultilevel"/>
    <w:tmpl w:val="E7DEB596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0801421"/>
    <w:multiLevelType w:val="hybridMultilevel"/>
    <w:tmpl w:val="BE485530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71F94"/>
    <w:multiLevelType w:val="hybridMultilevel"/>
    <w:tmpl w:val="B5FC3068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E068C0"/>
    <w:multiLevelType w:val="hybridMultilevel"/>
    <w:tmpl w:val="968ABB40"/>
    <w:lvl w:ilvl="0" w:tplc="6D0CCEC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6A0191"/>
    <w:multiLevelType w:val="hybridMultilevel"/>
    <w:tmpl w:val="3296F660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105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C231D3"/>
    <w:multiLevelType w:val="hybridMultilevel"/>
    <w:tmpl w:val="57C6CB7E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CC85A05"/>
    <w:multiLevelType w:val="hybridMultilevel"/>
    <w:tmpl w:val="957633DE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51B62"/>
    <w:multiLevelType w:val="hybridMultilevel"/>
    <w:tmpl w:val="4B986558"/>
    <w:lvl w:ilvl="0" w:tplc="6D0CCEC0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CE809C1"/>
    <w:multiLevelType w:val="hybridMultilevel"/>
    <w:tmpl w:val="A570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B026AB9"/>
    <w:multiLevelType w:val="hybridMultilevel"/>
    <w:tmpl w:val="F40E848C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4AE11D0"/>
    <w:multiLevelType w:val="hybridMultilevel"/>
    <w:tmpl w:val="26226D96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A2DAF"/>
    <w:multiLevelType w:val="hybridMultilevel"/>
    <w:tmpl w:val="8030328C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40DEB"/>
    <w:multiLevelType w:val="hybridMultilevel"/>
    <w:tmpl w:val="5DC0158E"/>
    <w:lvl w:ilvl="0" w:tplc="6D0CCE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2"/>
  </w:num>
  <w:num w:numId="5">
    <w:abstractNumId w:val="14"/>
  </w:num>
  <w:num w:numId="6">
    <w:abstractNumId w:val="20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30"/>
  </w:num>
  <w:num w:numId="21">
    <w:abstractNumId w:val="23"/>
  </w:num>
  <w:num w:numId="22">
    <w:abstractNumId w:val="11"/>
  </w:num>
  <w:num w:numId="23">
    <w:abstractNumId w:val="36"/>
  </w:num>
  <w:num w:numId="24">
    <w:abstractNumId w:val="22"/>
  </w:num>
  <w:num w:numId="25">
    <w:abstractNumId w:val="33"/>
  </w:num>
  <w:num w:numId="26">
    <w:abstractNumId w:val="21"/>
  </w:num>
  <w:num w:numId="27">
    <w:abstractNumId w:val="15"/>
  </w:num>
  <w:num w:numId="28">
    <w:abstractNumId w:val="13"/>
  </w:num>
  <w:num w:numId="29">
    <w:abstractNumId w:val="19"/>
  </w:num>
  <w:num w:numId="30">
    <w:abstractNumId w:val="27"/>
  </w:num>
  <w:num w:numId="31">
    <w:abstractNumId w:val="31"/>
  </w:num>
  <w:num w:numId="32">
    <w:abstractNumId w:val="16"/>
  </w:num>
  <w:num w:numId="33">
    <w:abstractNumId w:val="26"/>
  </w:num>
  <w:num w:numId="34">
    <w:abstractNumId w:val="35"/>
  </w:num>
  <w:num w:numId="35">
    <w:abstractNumId w:val="29"/>
  </w:num>
  <w:num w:numId="36">
    <w:abstractNumId w:val="24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7A"/>
    <w:rsid w:val="00031A16"/>
    <w:rsid w:val="00037B98"/>
    <w:rsid w:val="00195159"/>
    <w:rsid w:val="001B246B"/>
    <w:rsid w:val="00200A9D"/>
    <w:rsid w:val="002815B1"/>
    <w:rsid w:val="0032390C"/>
    <w:rsid w:val="00354D62"/>
    <w:rsid w:val="003C6715"/>
    <w:rsid w:val="0045712F"/>
    <w:rsid w:val="00461E0B"/>
    <w:rsid w:val="004A0787"/>
    <w:rsid w:val="004D66E8"/>
    <w:rsid w:val="00531C17"/>
    <w:rsid w:val="0056152D"/>
    <w:rsid w:val="005D3EC5"/>
    <w:rsid w:val="00645252"/>
    <w:rsid w:val="006D3D74"/>
    <w:rsid w:val="006F0C46"/>
    <w:rsid w:val="007C41E1"/>
    <w:rsid w:val="0083569A"/>
    <w:rsid w:val="00864275"/>
    <w:rsid w:val="008E66B0"/>
    <w:rsid w:val="009F5BFA"/>
    <w:rsid w:val="00A24FE9"/>
    <w:rsid w:val="00A75C94"/>
    <w:rsid w:val="00A9204E"/>
    <w:rsid w:val="00C6796E"/>
    <w:rsid w:val="00CA63C0"/>
    <w:rsid w:val="00CE31C5"/>
    <w:rsid w:val="00D563D6"/>
    <w:rsid w:val="00E3792F"/>
    <w:rsid w:val="00EB577A"/>
    <w:rsid w:val="00F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D55E"/>
  <w15:chartTrackingRefBased/>
  <w15:docId w15:val="{B9EBF9FA-DFD2-470D-9046-ABEE387D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B5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th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FA73FC-BAAF-4921-A05F-6BCDC7D48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Owens</dc:creator>
  <cp:keywords/>
  <dc:description/>
  <cp:lastModifiedBy>Robert Lee</cp:lastModifiedBy>
  <cp:revision>2</cp:revision>
  <cp:lastPrinted>2018-08-22T23:52:00Z</cp:lastPrinted>
  <dcterms:created xsi:type="dcterms:W3CDTF">2022-03-10T18:53:00Z</dcterms:created>
  <dcterms:modified xsi:type="dcterms:W3CDTF">2022-03-10T18:53:00Z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